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ACFC" w14:textId="12F39CA5" w:rsidR="00A9204E" w:rsidRPr="00DF24A9" w:rsidRDefault="00503130" w:rsidP="00DF24A9">
      <w:pPr>
        <w:pStyle w:val="ListParagraph"/>
        <w:numPr>
          <w:ilvl w:val="0"/>
          <w:numId w:val="26"/>
        </w:numPr>
        <w:rPr>
          <w:b/>
          <w:bCs/>
          <w:sz w:val="56"/>
          <w:szCs w:val="56"/>
        </w:rPr>
      </w:pPr>
      <w:r w:rsidRPr="00DF24A9">
        <w:rPr>
          <w:b/>
          <w:bCs/>
          <w:sz w:val="56"/>
          <w:szCs w:val="56"/>
        </w:rPr>
        <w:t>Module (</w:t>
      </w:r>
      <w:proofErr w:type="gramStart"/>
      <w:r w:rsidR="009D5A5D" w:rsidRPr="00DF24A9">
        <w:rPr>
          <w:b/>
          <w:bCs/>
          <w:sz w:val="56"/>
          <w:szCs w:val="56"/>
        </w:rPr>
        <w:t>j</w:t>
      </w:r>
      <w:r w:rsidRPr="00DF24A9">
        <w:rPr>
          <w:b/>
          <w:bCs/>
          <w:sz w:val="56"/>
          <w:szCs w:val="56"/>
        </w:rPr>
        <w:t>Query  Basic</w:t>
      </w:r>
      <w:proofErr w:type="gramEnd"/>
      <w:r w:rsidRPr="00DF24A9">
        <w:rPr>
          <w:b/>
          <w:bCs/>
          <w:sz w:val="56"/>
          <w:szCs w:val="56"/>
        </w:rPr>
        <w:t>, Effects &amp; Advanced) – 5</w:t>
      </w:r>
    </w:p>
    <w:p w14:paraId="796C99A9" w14:textId="10EEA8AA" w:rsidR="00503130" w:rsidRDefault="00503130">
      <w:pPr>
        <w:rPr>
          <w:b/>
          <w:bCs/>
          <w:sz w:val="56"/>
          <w:szCs w:val="56"/>
        </w:rPr>
      </w:pPr>
    </w:p>
    <w:p w14:paraId="2EC93217" w14:textId="779355E6" w:rsidR="00503130" w:rsidRDefault="00503130">
      <w:pPr>
        <w:rPr>
          <w:b/>
          <w:bCs/>
          <w:sz w:val="56"/>
          <w:szCs w:val="56"/>
        </w:rPr>
      </w:pPr>
    </w:p>
    <w:p w14:paraId="6A534593" w14:textId="1359F83B" w:rsidR="00503130" w:rsidRDefault="00503130" w:rsidP="00503130">
      <w:pPr>
        <w:pStyle w:val="ListParagraph"/>
        <w:numPr>
          <w:ilvl w:val="0"/>
          <w:numId w:val="24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What is </w:t>
      </w:r>
      <w:proofErr w:type="gramStart"/>
      <w:r>
        <w:rPr>
          <w:b/>
          <w:bCs/>
          <w:sz w:val="56"/>
          <w:szCs w:val="56"/>
        </w:rPr>
        <w:t>jQuery ?</w:t>
      </w:r>
      <w:proofErr w:type="gramEnd"/>
    </w:p>
    <w:p w14:paraId="7D94A8C0" w14:textId="77777777" w:rsidR="009D5A5D" w:rsidRDefault="009D5A5D" w:rsidP="009D5A5D">
      <w:pPr>
        <w:pStyle w:val="ListParagraph"/>
        <w:ind w:left="1080"/>
        <w:rPr>
          <w:b/>
          <w:bCs/>
          <w:sz w:val="56"/>
          <w:szCs w:val="56"/>
        </w:rPr>
      </w:pPr>
    </w:p>
    <w:p w14:paraId="6FA65A5D" w14:textId="77777777" w:rsidR="009D5A5D" w:rsidRDefault="00503130" w:rsidP="0050313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jQuery is a fast, small, cross-platform and feature-rich JavaScript library. It is designed to simplify the client-side scrip</w:t>
      </w:r>
      <w:r w:rsidR="009D5A5D">
        <w:rPr>
          <w:sz w:val="32"/>
          <w:szCs w:val="32"/>
        </w:rPr>
        <w:t>ting of HTML. It makes things like HTML document traversal and manipulation, animation, event handling, and AJAX very simple with an easy-to use-API that works on a lot</w:t>
      </w:r>
    </w:p>
    <w:p w14:paraId="079EDB84" w14:textId="54A03F29" w:rsidR="009D5A5D" w:rsidRDefault="009D5A5D" w:rsidP="00503130">
      <w:pPr>
        <w:pStyle w:val="ListParagraph"/>
        <w:ind w:left="1080"/>
        <w:rPr>
          <w:b/>
          <w:bCs/>
          <w:sz w:val="56"/>
          <w:szCs w:val="56"/>
        </w:rPr>
      </w:pPr>
      <w:r>
        <w:rPr>
          <w:sz w:val="32"/>
          <w:szCs w:val="32"/>
        </w:rPr>
        <w:t xml:space="preserve">of browsers. </w:t>
      </w:r>
    </w:p>
    <w:p w14:paraId="769989F9" w14:textId="5741FB80" w:rsidR="00503130" w:rsidRDefault="00503130" w:rsidP="009D5A5D">
      <w:pPr>
        <w:rPr>
          <w:b/>
          <w:bCs/>
          <w:sz w:val="56"/>
          <w:szCs w:val="56"/>
        </w:rPr>
      </w:pPr>
    </w:p>
    <w:p w14:paraId="195A4CC5" w14:textId="1859330F" w:rsidR="009D5A5D" w:rsidRDefault="009D5A5D" w:rsidP="009D5A5D">
      <w:pPr>
        <w:pStyle w:val="ListParagraph"/>
        <w:numPr>
          <w:ilvl w:val="0"/>
          <w:numId w:val="24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How to Apply CSS Using jQuery, </w:t>
      </w:r>
      <w:r w:rsidRPr="00A32FA3">
        <w:rPr>
          <w:b/>
          <w:bCs/>
          <w:sz w:val="56"/>
          <w:szCs w:val="56"/>
        </w:rPr>
        <w:t>How to Add class and Remove class</w:t>
      </w:r>
      <w:r>
        <w:rPr>
          <w:b/>
          <w:bCs/>
          <w:sz w:val="56"/>
          <w:szCs w:val="56"/>
        </w:rPr>
        <w:t xml:space="preserve"> in jQuery, jQuery </w:t>
      </w:r>
      <w:proofErr w:type="gramStart"/>
      <w:r>
        <w:rPr>
          <w:b/>
          <w:bCs/>
          <w:sz w:val="56"/>
          <w:szCs w:val="56"/>
        </w:rPr>
        <w:t>Animation ?</w:t>
      </w:r>
      <w:proofErr w:type="gramEnd"/>
    </w:p>
    <w:p w14:paraId="3108895D" w14:textId="1BDB1BA7" w:rsidR="009D5A5D" w:rsidRDefault="009D5A5D" w:rsidP="009D5A5D">
      <w:pPr>
        <w:pStyle w:val="ListParagraph"/>
        <w:ind w:left="1080"/>
        <w:rPr>
          <w:b/>
          <w:bCs/>
          <w:sz w:val="32"/>
          <w:szCs w:val="32"/>
        </w:rPr>
      </w:pPr>
    </w:p>
    <w:p w14:paraId="02D20B47" w14:textId="77777777" w:rsidR="00A32FA3" w:rsidRDefault="00A32FA3" w:rsidP="009D5A5D">
      <w:pPr>
        <w:pStyle w:val="ListParagraph"/>
        <w:ind w:left="1080"/>
        <w:rPr>
          <w:b/>
          <w:bCs/>
          <w:sz w:val="32"/>
          <w:szCs w:val="32"/>
        </w:rPr>
      </w:pPr>
    </w:p>
    <w:p w14:paraId="2DC32238" w14:textId="3A79A020" w:rsidR="00A32FA3" w:rsidRDefault="00A32FA3" w:rsidP="009D5A5D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method is possible to change the CSS property of an element by using a simple JavaScript API, but we</w:t>
      </w:r>
    </w:p>
    <w:p w14:paraId="6403098F" w14:textId="77777777" w:rsidR="00A32FA3" w:rsidRDefault="00A32FA3" w:rsidP="009D5A5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43E39C" w14:textId="72E492B1" w:rsidR="009D5A5D" w:rsidRDefault="00A32FA3" w:rsidP="009D5A5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try to complete this challenge using jQuery CSS () method.</w:t>
      </w:r>
    </w:p>
    <w:p w14:paraId="45DC8471" w14:textId="77777777" w:rsidR="00A32FA3" w:rsidRPr="00A32FA3" w:rsidRDefault="00A32FA3" w:rsidP="009D5A5D">
      <w:pPr>
        <w:pStyle w:val="ListParagraph"/>
        <w:ind w:left="1080"/>
        <w:rPr>
          <w:b/>
          <w:bCs/>
          <w:sz w:val="56"/>
          <w:szCs w:val="56"/>
        </w:rPr>
      </w:pPr>
    </w:p>
    <w:p w14:paraId="0BFFEB6E" w14:textId="3E734DF0" w:rsidR="009B424B" w:rsidRDefault="009B424B" w:rsidP="00A32FA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Syntax:</w:t>
      </w:r>
    </w:p>
    <w:p w14:paraId="6699A88B" w14:textId="38CE81EC" w:rsidR="009B424B" w:rsidRPr="009B424B" w:rsidRDefault="009B424B" w:rsidP="00A32FA3">
      <w:pPr>
        <w:rPr>
          <w:sz w:val="32"/>
          <w:szCs w:val="32"/>
        </w:rPr>
      </w:pPr>
      <w:r w:rsidRPr="009B424B">
        <w:rPr>
          <w:sz w:val="32"/>
          <w:szCs w:val="32"/>
        </w:rPr>
        <w:lastRenderedPageBreak/>
        <w:t xml:space="preserve">       $().</w:t>
      </w:r>
      <w:proofErr w:type="gramStart"/>
      <w:r w:rsidRPr="009B424B">
        <w:rPr>
          <w:sz w:val="32"/>
          <w:szCs w:val="32"/>
        </w:rPr>
        <w:t>CSS(</w:t>
      </w:r>
      <w:proofErr w:type="spellStart"/>
      <w:proofErr w:type="gramEnd"/>
      <w:r w:rsidRPr="009B424B">
        <w:rPr>
          <w:sz w:val="32"/>
          <w:szCs w:val="32"/>
        </w:rPr>
        <w:t>propertyname,value</w:t>
      </w:r>
      <w:proofErr w:type="spellEnd"/>
      <w:r w:rsidRPr="009B424B">
        <w:rPr>
          <w:sz w:val="32"/>
          <w:szCs w:val="32"/>
        </w:rPr>
        <w:t>)</w:t>
      </w:r>
    </w:p>
    <w:p w14:paraId="038E5C0F" w14:textId="6438802A" w:rsidR="009B424B" w:rsidRDefault="009B424B" w:rsidP="00A32FA3">
      <w:pPr>
        <w:rPr>
          <w:sz w:val="32"/>
          <w:szCs w:val="32"/>
        </w:rPr>
      </w:pPr>
      <w:r>
        <w:rPr>
          <w:sz w:val="32"/>
          <w:szCs w:val="32"/>
        </w:rPr>
        <w:t xml:space="preserve"> $().</w:t>
      </w:r>
      <w:proofErr w:type="gramStart"/>
      <w:r>
        <w:rPr>
          <w:sz w:val="32"/>
          <w:szCs w:val="32"/>
        </w:rPr>
        <w:t>CSS(</w:t>
      </w:r>
      <w:proofErr w:type="gramEnd"/>
      <w:r>
        <w:rPr>
          <w:sz w:val="32"/>
          <w:szCs w:val="32"/>
        </w:rPr>
        <w:t>properties);</w:t>
      </w:r>
      <w:r w:rsidR="00A32FA3">
        <w:rPr>
          <w:sz w:val="32"/>
          <w:szCs w:val="32"/>
        </w:rPr>
        <w:t xml:space="preserve"> </w:t>
      </w:r>
    </w:p>
    <w:p w14:paraId="17EEBE45" w14:textId="77777777" w:rsidR="009B424B" w:rsidRDefault="009B424B" w:rsidP="00A32FA3">
      <w:pPr>
        <w:rPr>
          <w:sz w:val="32"/>
          <w:szCs w:val="32"/>
        </w:rPr>
      </w:pPr>
    </w:p>
    <w:p w14:paraId="60F595F2" w14:textId="0E67AB2F" w:rsidR="009B424B" w:rsidRDefault="009B424B" w:rsidP="009B424B">
      <w:pPr>
        <w:tabs>
          <w:tab w:val="left" w:pos="2376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</w:t>
      </w:r>
      <w:r w:rsidRPr="009B424B">
        <w:rPr>
          <w:b/>
          <w:bCs/>
          <w:sz w:val="56"/>
          <w:szCs w:val="56"/>
        </w:rPr>
        <w:t>jQuer</w:t>
      </w:r>
      <w:r>
        <w:rPr>
          <w:b/>
          <w:bCs/>
          <w:sz w:val="56"/>
          <w:szCs w:val="56"/>
        </w:rPr>
        <w:t>y-Get and Set CSS Classes:</w:t>
      </w:r>
    </w:p>
    <w:p w14:paraId="748102E0" w14:textId="77777777" w:rsidR="009B424B" w:rsidRDefault="009B424B" w:rsidP="009B424B">
      <w:pPr>
        <w:tabs>
          <w:tab w:val="left" w:pos="2376"/>
        </w:tabs>
        <w:rPr>
          <w:b/>
          <w:bCs/>
          <w:sz w:val="56"/>
          <w:szCs w:val="56"/>
        </w:rPr>
      </w:pPr>
    </w:p>
    <w:p w14:paraId="712DB85A" w14:textId="446E75D2" w:rsidR="009B424B" w:rsidRDefault="009B424B" w:rsidP="009B424B">
      <w:pPr>
        <w:pStyle w:val="ListParagraph"/>
        <w:numPr>
          <w:ilvl w:val="0"/>
          <w:numId w:val="25"/>
        </w:numPr>
        <w:tabs>
          <w:tab w:val="left" w:pos="2376"/>
        </w:tabs>
        <w:rPr>
          <w:b/>
          <w:bCs/>
          <w:sz w:val="56"/>
          <w:szCs w:val="56"/>
        </w:rPr>
      </w:pPr>
      <w:proofErr w:type="spellStart"/>
      <w:proofErr w:type="gramStart"/>
      <w:r>
        <w:rPr>
          <w:sz w:val="32"/>
          <w:szCs w:val="32"/>
        </w:rPr>
        <w:t>addClass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-Adds one or more classes to the selected </w:t>
      </w:r>
      <w:r w:rsidRPr="009B424B">
        <w:rPr>
          <w:b/>
          <w:bCs/>
          <w:sz w:val="56"/>
          <w:szCs w:val="56"/>
        </w:rPr>
        <w:t xml:space="preserve"> </w:t>
      </w:r>
    </w:p>
    <w:p w14:paraId="5CAAC770" w14:textId="1A84BB21" w:rsidR="009B424B" w:rsidRDefault="009B424B" w:rsidP="009B424B">
      <w:pPr>
        <w:pStyle w:val="ListParagraph"/>
        <w:tabs>
          <w:tab w:val="left" w:pos="2376"/>
        </w:tabs>
        <w:ind w:left="1080"/>
        <w:rPr>
          <w:sz w:val="32"/>
          <w:szCs w:val="32"/>
        </w:rPr>
      </w:pPr>
      <w:r>
        <w:rPr>
          <w:sz w:val="32"/>
          <w:szCs w:val="32"/>
        </w:rPr>
        <w:t>elements.</w:t>
      </w:r>
    </w:p>
    <w:p w14:paraId="05F08F87" w14:textId="41E191BA" w:rsidR="009B424B" w:rsidRPr="009B424B" w:rsidRDefault="009B424B" w:rsidP="009B424B">
      <w:pPr>
        <w:pStyle w:val="ListParagraph"/>
        <w:numPr>
          <w:ilvl w:val="0"/>
          <w:numId w:val="25"/>
        </w:numPr>
        <w:tabs>
          <w:tab w:val="left" w:pos="2376"/>
        </w:tabs>
        <w:rPr>
          <w:b/>
          <w:bCs/>
          <w:sz w:val="56"/>
          <w:szCs w:val="56"/>
        </w:rPr>
      </w:pPr>
      <w:proofErr w:type="spellStart"/>
      <w:proofErr w:type="gramStart"/>
      <w:r>
        <w:rPr>
          <w:sz w:val="32"/>
          <w:szCs w:val="32"/>
        </w:rPr>
        <w:t>removeClass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-Removes one or more classes form the</w:t>
      </w:r>
    </w:p>
    <w:p w14:paraId="1F91C1B5" w14:textId="203B017F" w:rsidR="009B424B" w:rsidRDefault="009B424B" w:rsidP="009B424B">
      <w:pPr>
        <w:tabs>
          <w:tab w:val="left" w:pos="2376"/>
        </w:tabs>
        <w:ind w:left="1080"/>
        <w:rPr>
          <w:sz w:val="32"/>
          <w:szCs w:val="32"/>
        </w:rPr>
      </w:pPr>
      <w:r>
        <w:rPr>
          <w:sz w:val="32"/>
          <w:szCs w:val="32"/>
        </w:rPr>
        <w:t>selected elements.</w:t>
      </w:r>
    </w:p>
    <w:p w14:paraId="12B52D4C" w14:textId="4B976D03" w:rsidR="009B424B" w:rsidRDefault="009B424B" w:rsidP="009B424B">
      <w:pPr>
        <w:tabs>
          <w:tab w:val="left" w:pos="2376"/>
        </w:tabs>
        <w:ind w:left="1080"/>
        <w:rPr>
          <w:sz w:val="32"/>
          <w:szCs w:val="32"/>
        </w:rPr>
      </w:pPr>
    </w:p>
    <w:p w14:paraId="0B3DF2F8" w14:textId="4DE71BD1" w:rsidR="009B424B" w:rsidRPr="009B424B" w:rsidRDefault="009B424B" w:rsidP="009B424B">
      <w:pPr>
        <w:pStyle w:val="ListParagraph"/>
        <w:numPr>
          <w:ilvl w:val="0"/>
          <w:numId w:val="25"/>
        </w:numPr>
        <w:tabs>
          <w:tab w:val="left" w:pos="2376"/>
        </w:tabs>
        <w:rPr>
          <w:b/>
          <w:bCs/>
          <w:sz w:val="56"/>
          <w:szCs w:val="56"/>
        </w:rPr>
      </w:pPr>
      <w:proofErr w:type="spellStart"/>
      <w:proofErr w:type="gramStart"/>
      <w:r>
        <w:rPr>
          <w:sz w:val="32"/>
          <w:szCs w:val="32"/>
        </w:rPr>
        <w:t>toggleClass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-Toggles between adding/removing classes from the selected elements.</w:t>
      </w:r>
    </w:p>
    <w:p w14:paraId="4B183390" w14:textId="49E8AFA0" w:rsidR="009B424B" w:rsidRPr="009B424B" w:rsidRDefault="009B424B" w:rsidP="009B424B">
      <w:pPr>
        <w:pStyle w:val="ListParagraph"/>
        <w:numPr>
          <w:ilvl w:val="0"/>
          <w:numId w:val="25"/>
        </w:numPr>
        <w:tabs>
          <w:tab w:val="left" w:pos="2376"/>
        </w:tabs>
        <w:rPr>
          <w:b/>
          <w:bCs/>
          <w:sz w:val="56"/>
          <w:szCs w:val="56"/>
        </w:rPr>
      </w:pPr>
      <w:proofErr w:type="spellStart"/>
      <w:proofErr w:type="gram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-Sets or returns the style attribute.</w:t>
      </w:r>
    </w:p>
    <w:p w14:paraId="7EA66BE8" w14:textId="4B68508F" w:rsidR="009B424B" w:rsidRDefault="009B424B" w:rsidP="009B424B">
      <w:pPr>
        <w:tabs>
          <w:tab w:val="left" w:pos="2376"/>
        </w:tabs>
        <w:ind w:left="360"/>
        <w:rPr>
          <w:b/>
          <w:bCs/>
          <w:sz w:val="56"/>
          <w:szCs w:val="56"/>
        </w:rPr>
      </w:pPr>
    </w:p>
    <w:p w14:paraId="7BE76D97" w14:textId="0762BDCA" w:rsidR="009B424B" w:rsidRDefault="009B424B" w:rsidP="009B424B">
      <w:pPr>
        <w:tabs>
          <w:tab w:val="left" w:pos="2376"/>
        </w:tabs>
        <w:ind w:left="3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JQUERY ANIMATION.</w:t>
      </w:r>
    </w:p>
    <w:p w14:paraId="7217A634" w14:textId="104FFF19" w:rsidR="009B424B" w:rsidRDefault="009B424B" w:rsidP="009B424B">
      <w:pPr>
        <w:tabs>
          <w:tab w:val="left" w:pos="2376"/>
        </w:tabs>
        <w:ind w:left="360"/>
        <w:rPr>
          <w:b/>
          <w:bCs/>
          <w:sz w:val="56"/>
          <w:szCs w:val="56"/>
        </w:rPr>
      </w:pPr>
    </w:p>
    <w:p w14:paraId="67FA0C44" w14:textId="101C6619" w:rsidR="009B424B" w:rsidRDefault="009B424B" w:rsidP="009B424B">
      <w:pPr>
        <w:tabs>
          <w:tab w:val="left" w:pos="2376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jQuery </w:t>
      </w:r>
      <w:proofErr w:type="gramStart"/>
      <w:r>
        <w:rPr>
          <w:sz w:val="32"/>
          <w:szCs w:val="32"/>
        </w:rPr>
        <w:t>animation(</w:t>
      </w:r>
      <w:proofErr w:type="gramEnd"/>
      <w:r>
        <w:rPr>
          <w:sz w:val="32"/>
          <w:szCs w:val="32"/>
        </w:rPr>
        <w:t>) method is used to create custom animations</w:t>
      </w:r>
    </w:p>
    <w:p w14:paraId="28D1AFEA" w14:textId="57D47DE2" w:rsidR="009B424B" w:rsidRDefault="009B424B" w:rsidP="009B424B">
      <w:pPr>
        <w:tabs>
          <w:tab w:val="left" w:pos="2376"/>
        </w:tabs>
        <w:ind w:left="360"/>
        <w:rPr>
          <w:sz w:val="32"/>
          <w:szCs w:val="32"/>
        </w:rPr>
      </w:pPr>
      <w:r>
        <w:rPr>
          <w:sz w:val="32"/>
          <w:szCs w:val="32"/>
        </w:rPr>
        <w:t>by changing the CSS numerical properties of a DOM element, for example, width, height, margin, padding, opacity, top, left, etc.</w:t>
      </w:r>
    </w:p>
    <w:p w14:paraId="0DEE201F" w14:textId="0352F0A6" w:rsidR="009B424B" w:rsidRDefault="009B424B" w:rsidP="009B424B">
      <w:pPr>
        <w:tabs>
          <w:tab w:val="left" w:pos="2376"/>
        </w:tabs>
        <w:ind w:left="360"/>
        <w:rPr>
          <w:sz w:val="32"/>
          <w:szCs w:val="32"/>
        </w:rPr>
      </w:pPr>
    </w:p>
    <w:p w14:paraId="1FE6CA4D" w14:textId="1B5F2011" w:rsidR="009B424B" w:rsidRDefault="009B424B" w:rsidP="009B424B">
      <w:pPr>
        <w:tabs>
          <w:tab w:val="left" w:pos="2376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$(selector). </w:t>
      </w:r>
      <w:proofErr w:type="gramStart"/>
      <w:r>
        <w:rPr>
          <w:sz w:val="32"/>
          <w:szCs w:val="32"/>
        </w:rPr>
        <w:t>animate(</w:t>
      </w:r>
      <w:proofErr w:type="gramEnd"/>
      <w:r>
        <w:rPr>
          <w:sz w:val="32"/>
          <w:szCs w:val="32"/>
        </w:rPr>
        <w:t>{ properties }, [speed, callback] );</w:t>
      </w:r>
    </w:p>
    <w:p w14:paraId="0FA33E0B" w14:textId="048FDBBB" w:rsidR="009B424B" w:rsidRDefault="009B424B" w:rsidP="009B424B">
      <w:pPr>
        <w:tabs>
          <w:tab w:val="left" w:pos="2376"/>
        </w:tabs>
        <w:ind w:left="360"/>
        <w:rPr>
          <w:sz w:val="32"/>
          <w:szCs w:val="32"/>
        </w:rPr>
      </w:pPr>
    </w:p>
    <w:p w14:paraId="1DED3D19" w14:textId="314DA959" w:rsidR="009B424B" w:rsidRDefault="009B424B" w:rsidP="009B424B">
      <w:pPr>
        <w:tabs>
          <w:tab w:val="left" w:pos="2376"/>
        </w:tabs>
        <w:ind w:left="360"/>
        <w:rPr>
          <w:sz w:val="32"/>
          <w:szCs w:val="32"/>
        </w:rPr>
      </w:pPr>
    </w:p>
    <w:p w14:paraId="0B6676D4" w14:textId="74E95F08" w:rsidR="009B424B" w:rsidRDefault="009B424B" w:rsidP="009B424B">
      <w:pPr>
        <w:tabs>
          <w:tab w:val="left" w:pos="2376"/>
        </w:tabs>
        <w:ind w:left="360"/>
        <w:rPr>
          <w:sz w:val="32"/>
          <w:szCs w:val="32"/>
        </w:rPr>
      </w:pPr>
    </w:p>
    <w:p w14:paraId="37EFA2B4" w14:textId="5E842941" w:rsidR="009B424B" w:rsidRDefault="009B424B" w:rsidP="009B424B">
      <w:pPr>
        <w:pStyle w:val="ListParagraph"/>
        <w:numPr>
          <w:ilvl w:val="0"/>
          <w:numId w:val="24"/>
        </w:numPr>
        <w:tabs>
          <w:tab w:val="left" w:pos="2376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How to create slider with animation?</w:t>
      </w:r>
    </w:p>
    <w:p w14:paraId="0F2F9C73" w14:textId="19EE456E" w:rsidR="009B424B" w:rsidRDefault="009B424B" w:rsidP="009B424B">
      <w:pPr>
        <w:pStyle w:val="ListParagraph"/>
        <w:tabs>
          <w:tab w:val="left" w:pos="2376"/>
        </w:tabs>
        <w:ind w:left="1080"/>
        <w:rPr>
          <w:sz w:val="32"/>
          <w:szCs w:val="32"/>
        </w:rPr>
      </w:pPr>
    </w:p>
    <w:p w14:paraId="64EA4AED" w14:textId="0B494842" w:rsidR="009B424B" w:rsidRDefault="009B424B" w:rsidP="009B424B">
      <w:pPr>
        <w:pStyle w:val="ListParagraph"/>
        <w:tabs>
          <w:tab w:val="left" w:pos="2376"/>
        </w:tabs>
        <w:ind w:left="1080"/>
        <w:rPr>
          <w:sz w:val="32"/>
          <w:szCs w:val="32"/>
        </w:rPr>
      </w:pPr>
    </w:p>
    <w:p w14:paraId="1565BD82" w14:textId="318CDF17" w:rsidR="009B424B" w:rsidRDefault="009B424B" w:rsidP="009B424B">
      <w:pPr>
        <w:pStyle w:val="ListParagraph"/>
        <w:tabs>
          <w:tab w:val="left" w:pos="2376"/>
        </w:tabs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jQuery UI is great for building UI interfaces for the webpages. </w:t>
      </w:r>
    </w:p>
    <w:p w14:paraId="6FB357BE" w14:textId="5539245E" w:rsidR="009B424B" w:rsidRDefault="009B424B" w:rsidP="009B424B">
      <w:pPr>
        <w:pStyle w:val="ListParagraph"/>
        <w:tabs>
          <w:tab w:val="left" w:pos="2376"/>
        </w:tabs>
        <w:ind w:left="1080"/>
        <w:rPr>
          <w:sz w:val="32"/>
          <w:szCs w:val="32"/>
        </w:rPr>
      </w:pPr>
      <w:r>
        <w:rPr>
          <w:sz w:val="32"/>
          <w:szCs w:val="32"/>
        </w:rPr>
        <w:t>jQuery UI provides us a slider widget. Slider helps us to get a certain value using a given range. In this article, we will see how to animate a slider. The animate option when set to true will create an animation effect when you directly click at any point on the slider’s axis.</w:t>
      </w:r>
    </w:p>
    <w:p w14:paraId="0C34FB99" w14:textId="67A4E110" w:rsidR="009B424B" w:rsidRDefault="009B424B" w:rsidP="009B424B">
      <w:pPr>
        <w:pStyle w:val="ListParagraph"/>
        <w:tabs>
          <w:tab w:val="left" w:pos="2376"/>
        </w:tabs>
        <w:ind w:left="1080"/>
        <w:rPr>
          <w:sz w:val="32"/>
          <w:szCs w:val="32"/>
        </w:rPr>
      </w:pPr>
    </w:p>
    <w:p w14:paraId="3B5B23C4" w14:textId="3277E0D5" w:rsidR="009B424B" w:rsidRDefault="009B424B" w:rsidP="009B424B">
      <w:pPr>
        <w:pStyle w:val="ListParagraph"/>
        <w:tabs>
          <w:tab w:val="left" w:pos="2376"/>
        </w:tabs>
        <w:ind w:left="1080"/>
        <w:rPr>
          <w:sz w:val="32"/>
          <w:szCs w:val="32"/>
        </w:rPr>
      </w:pPr>
    </w:p>
    <w:p w14:paraId="3BF921EC" w14:textId="40EE0E78" w:rsidR="009B424B" w:rsidRDefault="009B424B" w:rsidP="009B424B">
      <w:pPr>
        <w:pStyle w:val="ListParagraph"/>
        <w:tabs>
          <w:tab w:val="left" w:pos="2376"/>
        </w:tabs>
        <w:ind w:left="108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Syntax:</w:t>
      </w:r>
    </w:p>
    <w:p w14:paraId="07ADF16E" w14:textId="3713C8A7" w:rsidR="009B424B" w:rsidRDefault="009B424B" w:rsidP="009B424B">
      <w:pPr>
        <w:pStyle w:val="ListParagraph"/>
        <w:tabs>
          <w:tab w:val="left" w:pos="2376"/>
        </w:tabs>
        <w:ind w:left="1080"/>
        <w:rPr>
          <w:b/>
          <w:bCs/>
          <w:sz w:val="56"/>
          <w:szCs w:val="56"/>
        </w:rPr>
      </w:pPr>
    </w:p>
    <w:p w14:paraId="0D057148" w14:textId="03818859" w:rsidR="009B424B" w:rsidRDefault="009B424B" w:rsidP="009B424B">
      <w:pPr>
        <w:pStyle w:val="ListParagraph"/>
        <w:tabs>
          <w:tab w:val="left" w:pos="2376"/>
        </w:tabs>
        <w:ind w:left="1080"/>
        <w:rPr>
          <w:sz w:val="32"/>
          <w:szCs w:val="32"/>
        </w:rPr>
      </w:pPr>
      <w:r>
        <w:rPr>
          <w:sz w:val="32"/>
          <w:szCs w:val="32"/>
        </w:rPr>
        <w:t>$(</w:t>
      </w:r>
      <w:proofErr w:type="gramStart"/>
      <w:r>
        <w:rPr>
          <w:sz w:val="32"/>
          <w:szCs w:val="32"/>
        </w:rPr>
        <w:t>“.selector</w:t>
      </w:r>
      <w:proofErr w:type="gramEnd"/>
      <w:r>
        <w:rPr>
          <w:sz w:val="32"/>
          <w:szCs w:val="32"/>
        </w:rPr>
        <w:t>”).slider(</w:t>
      </w:r>
    </w:p>
    <w:p w14:paraId="1B586AB1" w14:textId="79593AE0" w:rsidR="009B424B" w:rsidRDefault="009B424B" w:rsidP="009B424B">
      <w:pPr>
        <w:pStyle w:val="ListParagraph"/>
        <w:tabs>
          <w:tab w:val="left" w:pos="2376"/>
        </w:tabs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{ animate</w:t>
      </w:r>
      <w:proofErr w:type="gramEnd"/>
      <w:r>
        <w:rPr>
          <w:sz w:val="32"/>
          <w:szCs w:val="32"/>
        </w:rPr>
        <w:t>: value }</w:t>
      </w:r>
    </w:p>
    <w:p w14:paraId="3672986A" w14:textId="4DAB822B" w:rsidR="009B424B" w:rsidRPr="009B424B" w:rsidRDefault="009B424B" w:rsidP="009B424B">
      <w:pPr>
        <w:pStyle w:val="ListParagraph"/>
        <w:tabs>
          <w:tab w:val="left" w:pos="2376"/>
        </w:tabs>
        <w:ind w:left="1080"/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011322F1" w14:textId="77777777" w:rsidR="009B424B" w:rsidRDefault="009B424B" w:rsidP="009B424B">
      <w:pPr>
        <w:tabs>
          <w:tab w:val="left" w:pos="2376"/>
        </w:tabs>
        <w:ind w:left="360"/>
        <w:rPr>
          <w:sz w:val="32"/>
          <w:szCs w:val="32"/>
        </w:rPr>
      </w:pPr>
    </w:p>
    <w:p w14:paraId="632B5B33" w14:textId="0F566952" w:rsidR="009B424B" w:rsidRPr="009B424B" w:rsidRDefault="009B424B" w:rsidP="009B424B">
      <w:pPr>
        <w:tabs>
          <w:tab w:val="left" w:pos="2376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8BD33A1" w14:textId="77777777" w:rsidR="009B424B" w:rsidRPr="009B424B" w:rsidRDefault="009B424B" w:rsidP="009B424B">
      <w:pPr>
        <w:pStyle w:val="ListParagraph"/>
        <w:tabs>
          <w:tab w:val="left" w:pos="2376"/>
        </w:tabs>
        <w:ind w:left="1080"/>
        <w:rPr>
          <w:sz w:val="56"/>
          <w:szCs w:val="56"/>
        </w:rPr>
      </w:pPr>
    </w:p>
    <w:p w14:paraId="3F37A640" w14:textId="54F1C5FB" w:rsidR="009B424B" w:rsidRDefault="009B424B" w:rsidP="009B424B">
      <w:pPr>
        <w:pStyle w:val="ListParagraph"/>
        <w:tabs>
          <w:tab w:val="left" w:pos="2376"/>
        </w:tabs>
        <w:ind w:left="1080"/>
        <w:rPr>
          <w:sz w:val="32"/>
          <w:szCs w:val="32"/>
        </w:rPr>
      </w:pPr>
    </w:p>
    <w:p w14:paraId="5A451B21" w14:textId="77777777" w:rsidR="009B424B" w:rsidRPr="009B424B" w:rsidRDefault="009B424B" w:rsidP="009B424B">
      <w:pPr>
        <w:pStyle w:val="ListParagraph"/>
        <w:tabs>
          <w:tab w:val="left" w:pos="2376"/>
        </w:tabs>
        <w:ind w:left="1080"/>
        <w:rPr>
          <w:b/>
          <w:bCs/>
          <w:sz w:val="56"/>
          <w:szCs w:val="56"/>
        </w:rPr>
      </w:pPr>
    </w:p>
    <w:p w14:paraId="07AE8CDF" w14:textId="77777777" w:rsidR="009B424B" w:rsidRDefault="009B424B" w:rsidP="009B424B">
      <w:pPr>
        <w:pStyle w:val="ListParagraph"/>
        <w:ind w:left="1080"/>
        <w:rPr>
          <w:sz w:val="32"/>
          <w:szCs w:val="32"/>
        </w:rPr>
      </w:pPr>
    </w:p>
    <w:p w14:paraId="7BBF0FF7" w14:textId="77777777" w:rsidR="009B424B" w:rsidRDefault="009B424B" w:rsidP="009B424B">
      <w:pPr>
        <w:pStyle w:val="ListParagraph"/>
        <w:ind w:left="1080"/>
        <w:rPr>
          <w:sz w:val="32"/>
          <w:szCs w:val="32"/>
        </w:rPr>
      </w:pPr>
    </w:p>
    <w:p w14:paraId="22057F9C" w14:textId="1C5B75B3" w:rsidR="00A32FA3" w:rsidRPr="009B424B" w:rsidRDefault="00A32FA3" w:rsidP="009B424B">
      <w:pPr>
        <w:pStyle w:val="ListParagraph"/>
        <w:ind w:left="1080"/>
        <w:rPr>
          <w:sz w:val="32"/>
          <w:szCs w:val="32"/>
        </w:rPr>
      </w:pPr>
      <w:r w:rsidRPr="009B424B">
        <w:rPr>
          <w:sz w:val="32"/>
          <w:szCs w:val="32"/>
        </w:rPr>
        <w:t xml:space="preserve">                                                                                                           </w:t>
      </w:r>
      <w:r w:rsidR="00005116" w:rsidRPr="009B424B">
        <w:rPr>
          <w:sz w:val="32"/>
          <w:szCs w:val="32"/>
        </w:rPr>
        <w:t xml:space="preserve">                      </w:t>
      </w:r>
    </w:p>
    <w:p w14:paraId="73651D11" w14:textId="77777777" w:rsidR="00A32FA3" w:rsidRDefault="00A32FA3" w:rsidP="00A32FA3">
      <w:pPr>
        <w:rPr>
          <w:b/>
          <w:bCs/>
          <w:sz w:val="56"/>
          <w:szCs w:val="56"/>
        </w:rPr>
      </w:pPr>
    </w:p>
    <w:p w14:paraId="7C01FDF5" w14:textId="77777777" w:rsidR="00A32FA3" w:rsidRPr="00A32FA3" w:rsidRDefault="00A32FA3" w:rsidP="00A32FA3">
      <w:pPr>
        <w:rPr>
          <w:b/>
          <w:bCs/>
          <w:sz w:val="56"/>
          <w:szCs w:val="56"/>
        </w:rPr>
      </w:pPr>
    </w:p>
    <w:p w14:paraId="5EB70780" w14:textId="77777777" w:rsidR="00A32FA3" w:rsidRPr="00A32FA3" w:rsidRDefault="00A32FA3" w:rsidP="009D5A5D">
      <w:pPr>
        <w:pStyle w:val="ListParagraph"/>
        <w:ind w:left="1080"/>
        <w:rPr>
          <w:b/>
          <w:bCs/>
          <w:sz w:val="56"/>
          <w:szCs w:val="56"/>
        </w:rPr>
      </w:pPr>
    </w:p>
    <w:p w14:paraId="14A9C970" w14:textId="77777777" w:rsidR="00A32FA3" w:rsidRPr="00A32FA3" w:rsidRDefault="00A32FA3" w:rsidP="009D5A5D">
      <w:pPr>
        <w:pStyle w:val="ListParagraph"/>
        <w:ind w:left="1080"/>
        <w:rPr>
          <w:b/>
          <w:bCs/>
          <w:sz w:val="32"/>
          <w:szCs w:val="32"/>
        </w:rPr>
      </w:pPr>
    </w:p>
    <w:p w14:paraId="0048B83D" w14:textId="00D0B2B6" w:rsidR="00A32FA3" w:rsidRDefault="00A32FA3" w:rsidP="009D5A5D">
      <w:pPr>
        <w:pStyle w:val="ListParagraph"/>
        <w:ind w:left="1080"/>
        <w:rPr>
          <w:sz w:val="32"/>
          <w:szCs w:val="32"/>
        </w:rPr>
      </w:pPr>
    </w:p>
    <w:p w14:paraId="6164AC96" w14:textId="77777777" w:rsidR="00A32FA3" w:rsidRPr="00A32FA3" w:rsidRDefault="00A32FA3" w:rsidP="009D5A5D">
      <w:pPr>
        <w:pStyle w:val="ListParagraph"/>
        <w:ind w:left="1080"/>
        <w:rPr>
          <w:sz w:val="32"/>
          <w:szCs w:val="32"/>
        </w:rPr>
      </w:pPr>
    </w:p>
    <w:sectPr w:rsidR="00A32FA3" w:rsidRPr="00A3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8F17C0"/>
    <w:multiLevelType w:val="hybridMultilevel"/>
    <w:tmpl w:val="CFC2BF3A"/>
    <w:lvl w:ilvl="0" w:tplc="FB30E9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53C1BC8"/>
    <w:multiLevelType w:val="hybridMultilevel"/>
    <w:tmpl w:val="CEB6A302"/>
    <w:lvl w:ilvl="0" w:tplc="855C84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16C3B01"/>
    <w:multiLevelType w:val="hybridMultilevel"/>
    <w:tmpl w:val="72A231C2"/>
    <w:lvl w:ilvl="0" w:tplc="0C3222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69124559">
    <w:abstractNumId w:val="21"/>
  </w:num>
  <w:num w:numId="2" w16cid:durableId="638918041">
    <w:abstractNumId w:val="12"/>
  </w:num>
  <w:num w:numId="3" w16cid:durableId="560404188">
    <w:abstractNumId w:val="10"/>
  </w:num>
  <w:num w:numId="4" w16cid:durableId="1143740259">
    <w:abstractNumId w:val="24"/>
  </w:num>
  <w:num w:numId="5" w16cid:durableId="272982726">
    <w:abstractNumId w:val="13"/>
  </w:num>
  <w:num w:numId="6" w16cid:durableId="2007172739">
    <w:abstractNumId w:val="17"/>
  </w:num>
  <w:num w:numId="7" w16cid:durableId="1117945848">
    <w:abstractNumId w:val="19"/>
  </w:num>
  <w:num w:numId="8" w16cid:durableId="334504430">
    <w:abstractNumId w:val="9"/>
  </w:num>
  <w:num w:numId="9" w16cid:durableId="111487227">
    <w:abstractNumId w:val="7"/>
  </w:num>
  <w:num w:numId="10" w16cid:durableId="41295899">
    <w:abstractNumId w:val="6"/>
  </w:num>
  <w:num w:numId="11" w16cid:durableId="1239051764">
    <w:abstractNumId w:val="5"/>
  </w:num>
  <w:num w:numId="12" w16cid:durableId="1447194515">
    <w:abstractNumId w:val="4"/>
  </w:num>
  <w:num w:numId="13" w16cid:durableId="25182318">
    <w:abstractNumId w:val="8"/>
  </w:num>
  <w:num w:numId="14" w16cid:durableId="1734964865">
    <w:abstractNumId w:val="3"/>
  </w:num>
  <w:num w:numId="15" w16cid:durableId="562562279">
    <w:abstractNumId w:val="2"/>
  </w:num>
  <w:num w:numId="16" w16cid:durableId="328678011">
    <w:abstractNumId w:val="1"/>
  </w:num>
  <w:num w:numId="17" w16cid:durableId="1601525423">
    <w:abstractNumId w:val="0"/>
  </w:num>
  <w:num w:numId="18" w16cid:durableId="326708189">
    <w:abstractNumId w:val="14"/>
  </w:num>
  <w:num w:numId="19" w16cid:durableId="198471568">
    <w:abstractNumId w:val="15"/>
  </w:num>
  <w:num w:numId="20" w16cid:durableId="312607777">
    <w:abstractNumId w:val="22"/>
  </w:num>
  <w:num w:numId="21" w16cid:durableId="554047336">
    <w:abstractNumId w:val="18"/>
  </w:num>
  <w:num w:numId="22" w16cid:durableId="1477453835">
    <w:abstractNumId w:val="11"/>
  </w:num>
  <w:num w:numId="23" w16cid:durableId="1811702946">
    <w:abstractNumId w:val="25"/>
  </w:num>
  <w:num w:numId="24" w16cid:durableId="853807404">
    <w:abstractNumId w:val="23"/>
  </w:num>
  <w:num w:numId="25" w16cid:durableId="1689791475">
    <w:abstractNumId w:val="20"/>
  </w:num>
  <w:num w:numId="26" w16cid:durableId="10428272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30"/>
    <w:rsid w:val="00005116"/>
    <w:rsid w:val="00503130"/>
    <w:rsid w:val="00645252"/>
    <w:rsid w:val="006D3D74"/>
    <w:rsid w:val="0083569A"/>
    <w:rsid w:val="009B424B"/>
    <w:rsid w:val="009D5A5D"/>
    <w:rsid w:val="00A32FA3"/>
    <w:rsid w:val="00A9204E"/>
    <w:rsid w:val="00D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3E66"/>
  <w15:docId w15:val="{71E72902-8E84-419C-B040-DE89F79A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03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5B52FB90-ACDC-4C20-800F-9B42AF463D62%7d\%7bE6E504CF-4303-4432-B2BA-FCF03249625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{E6E504CF-4303-4432-B2BA-FCF032496254}tf02786999_win32</Template>
  <TotalTime>3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chavdanikunj800@outlook.com</cp:lastModifiedBy>
  <cp:revision>2</cp:revision>
  <dcterms:created xsi:type="dcterms:W3CDTF">2022-12-30T09:21:00Z</dcterms:created>
  <dcterms:modified xsi:type="dcterms:W3CDTF">2022-12-30T09:21:00Z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